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B9123E" w14:textId="5E2972C0" w:rsidR="00D33BB9" w:rsidRPr="00384C7D" w:rsidRDefault="004D60E6" w:rsidP="00D33BB9">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Helvetica"/>
          <w:sz w:val="32"/>
          <w:szCs w:val="32"/>
        </w:rPr>
      </w:pPr>
      <w:r>
        <w:rPr>
          <w:rFonts w:ascii="Arial" w:hAnsi="Arial" w:cs="Helvetica"/>
          <w:sz w:val="32"/>
          <w:szCs w:val="32"/>
        </w:rPr>
        <w:t>Team Profile</w:t>
      </w:r>
    </w:p>
    <w:p w14:paraId="2DD3828B" w14:textId="77777777" w:rsidR="0088242E" w:rsidRDefault="0088242E" w:rsidP="00D33BB9">
      <w:pPr>
        <w:rPr>
          <w:rFonts w:ascii="Arial" w:eastAsia="Times New Roman" w:hAnsi="Arial" w:cs="Arial"/>
          <w:b/>
        </w:rPr>
      </w:pPr>
    </w:p>
    <w:p w14:paraId="05214AA4" w14:textId="22E65BE9" w:rsidR="004D60E6" w:rsidRDefault="004D60E6" w:rsidP="00D33BB9">
      <w:pPr>
        <w:rPr>
          <w:rFonts w:ascii="Arial" w:eastAsia="Times New Roman" w:hAnsi="Arial" w:cs="Arial"/>
          <w:b/>
        </w:rPr>
      </w:pPr>
      <w:r>
        <w:rPr>
          <w:rFonts w:ascii="Arial" w:eastAsia="Times New Roman" w:hAnsi="Arial" w:cs="Arial"/>
          <w:b/>
        </w:rPr>
        <w:t xml:space="preserve">List Your Team Members and their user id’s (abc123) </w:t>
      </w:r>
      <w:proofErr w:type="gramStart"/>
      <w:r>
        <w:rPr>
          <w:rFonts w:ascii="Arial" w:eastAsia="Times New Roman" w:hAnsi="Arial" w:cs="Arial"/>
          <w:b/>
        </w:rPr>
        <w:t>Below</w:t>
      </w:r>
      <w:proofErr w:type="gramEnd"/>
      <w:r>
        <w:rPr>
          <w:rFonts w:ascii="Arial" w:eastAsia="Times New Roman" w:hAnsi="Arial" w:cs="Arial"/>
          <w:b/>
        </w:rPr>
        <w:t>:</w:t>
      </w:r>
    </w:p>
    <w:p w14:paraId="4033A22E" w14:textId="77777777" w:rsidR="00996FCF" w:rsidRDefault="00996FCF" w:rsidP="00D33BB9">
      <w:pPr>
        <w:rPr>
          <w:rFonts w:ascii="Arial" w:eastAsia="Times New Roman" w:hAnsi="Arial" w:cs="Arial"/>
        </w:rPr>
      </w:pPr>
    </w:p>
    <w:p w14:paraId="7A60C266" w14:textId="73F21267" w:rsidR="004D60E6" w:rsidRDefault="006A3D35" w:rsidP="00D33BB9">
      <w:pPr>
        <w:rPr>
          <w:rFonts w:ascii="Arial" w:eastAsia="Times New Roman" w:hAnsi="Arial" w:cs="Arial"/>
        </w:rPr>
      </w:pPr>
      <w:r>
        <w:rPr>
          <w:rFonts w:ascii="Arial" w:eastAsia="Times New Roman" w:hAnsi="Arial" w:cs="Arial"/>
        </w:rPr>
        <w:t>CDC78</w:t>
      </w:r>
    </w:p>
    <w:p w14:paraId="6100BA25" w14:textId="58A998D3" w:rsidR="006A3D35" w:rsidRDefault="006A3D35" w:rsidP="00D33BB9">
      <w:pPr>
        <w:rPr>
          <w:rFonts w:ascii="Arial" w:eastAsia="Times New Roman" w:hAnsi="Arial" w:cs="Arial"/>
        </w:rPr>
      </w:pPr>
      <w:r>
        <w:rPr>
          <w:rFonts w:ascii="Arial" w:eastAsia="Times New Roman" w:hAnsi="Arial" w:cs="Arial"/>
        </w:rPr>
        <w:t>PN342</w:t>
      </w:r>
    </w:p>
    <w:p w14:paraId="28B8E804" w14:textId="4FCDB40E" w:rsidR="006A3D35" w:rsidRDefault="006A3D35" w:rsidP="00D33BB9">
      <w:pPr>
        <w:rPr>
          <w:rFonts w:ascii="Arial" w:eastAsia="Times New Roman" w:hAnsi="Arial" w:cs="Arial"/>
        </w:rPr>
      </w:pPr>
      <w:r>
        <w:rPr>
          <w:rFonts w:ascii="Arial" w:eastAsia="Times New Roman" w:hAnsi="Arial" w:cs="Arial"/>
        </w:rPr>
        <w:t>MRF77</w:t>
      </w:r>
    </w:p>
    <w:p w14:paraId="7D58B968" w14:textId="7B21460F" w:rsidR="006A3D35" w:rsidRDefault="006A3D35" w:rsidP="00D33BB9">
      <w:pPr>
        <w:rPr>
          <w:rFonts w:ascii="Arial" w:eastAsia="Times New Roman" w:hAnsi="Arial" w:cs="Arial"/>
        </w:rPr>
      </w:pPr>
      <w:r>
        <w:rPr>
          <w:rFonts w:ascii="Arial" w:eastAsia="Times New Roman" w:hAnsi="Arial" w:cs="Arial"/>
        </w:rPr>
        <w:t>JSL94</w:t>
      </w:r>
    </w:p>
    <w:p w14:paraId="21815EDF" w14:textId="46899E5E" w:rsidR="006A3D35" w:rsidRPr="006A3D35" w:rsidRDefault="006A3D35" w:rsidP="00D33BB9">
      <w:pPr>
        <w:rPr>
          <w:rFonts w:ascii="Arial" w:eastAsia="Times New Roman" w:hAnsi="Arial" w:cs="Arial"/>
        </w:rPr>
      </w:pPr>
      <w:r>
        <w:rPr>
          <w:rFonts w:ascii="Arial" w:eastAsia="Times New Roman" w:hAnsi="Arial" w:cs="Arial"/>
        </w:rPr>
        <w:t>ZTL25</w:t>
      </w:r>
    </w:p>
    <w:p w14:paraId="64BAEAAC" w14:textId="77777777" w:rsidR="004D60E6" w:rsidRDefault="004D60E6" w:rsidP="00D33BB9">
      <w:pPr>
        <w:rPr>
          <w:rFonts w:ascii="Arial" w:eastAsia="Times New Roman" w:hAnsi="Arial" w:cs="Arial"/>
          <w:b/>
        </w:rPr>
      </w:pPr>
    </w:p>
    <w:p w14:paraId="5F599C57" w14:textId="5BB83D96" w:rsidR="004D60E6" w:rsidRDefault="004D60E6" w:rsidP="00D33BB9">
      <w:pPr>
        <w:rPr>
          <w:rFonts w:ascii="Arial" w:eastAsia="Times New Roman" w:hAnsi="Arial" w:cs="Arial"/>
          <w:b/>
        </w:rPr>
      </w:pPr>
      <w:r>
        <w:rPr>
          <w:rFonts w:ascii="Arial" w:eastAsia="Times New Roman" w:hAnsi="Arial" w:cs="Arial"/>
          <w:b/>
        </w:rPr>
        <w:t xml:space="preserve">Which of these team members will serve as your project </w:t>
      </w:r>
      <w:r w:rsidR="00D97EF8">
        <w:rPr>
          <w:rFonts w:ascii="Arial" w:eastAsia="Times New Roman" w:hAnsi="Arial" w:cs="Arial"/>
          <w:b/>
        </w:rPr>
        <w:t>lead</w:t>
      </w:r>
      <w:r>
        <w:rPr>
          <w:rFonts w:ascii="Arial" w:eastAsia="Times New Roman" w:hAnsi="Arial" w:cs="Arial"/>
          <w:b/>
        </w:rPr>
        <w:t>?</w:t>
      </w:r>
    </w:p>
    <w:p w14:paraId="0BCF9F7C" w14:textId="77777777" w:rsidR="004D60E6" w:rsidRDefault="004D60E6" w:rsidP="00D33BB9">
      <w:pPr>
        <w:rPr>
          <w:rFonts w:ascii="Arial" w:eastAsia="Times New Roman" w:hAnsi="Arial" w:cs="Arial"/>
          <w:b/>
        </w:rPr>
      </w:pPr>
    </w:p>
    <w:p w14:paraId="34998928" w14:textId="58CAFB3C" w:rsidR="00996FCF" w:rsidRPr="00996FCF" w:rsidRDefault="00996FCF" w:rsidP="00D33BB9">
      <w:pPr>
        <w:rPr>
          <w:rFonts w:ascii="Arial" w:eastAsia="Times New Roman" w:hAnsi="Arial" w:cs="Arial"/>
        </w:rPr>
      </w:pPr>
      <w:r>
        <w:rPr>
          <w:rFonts w:ascii="Arial" w:eastAsia="Times New Roman" w:hAnsi="Arial" w:cs="Arial"/>
        </w:rPr>
        <w:t>JSL94</w:t>
      </w:r>
    </w:p>
    <w:p w14:paraId="479DDBFC" w14:textId="77777777" w:rsidR="004D60E6" w:rsidRDefault="004D60E6" w:rsidP="00D33BB9">
      <w:pPr>
        <w:rPr>
          <w:rFonts w:ascii="Arial" w:eastAsia="Times New Roman" w:hAnsi="Arial" w:cs="Arial"/>
          <w:b/>
        </w:rPr>
      </w:pPr>
    </w:p>
    <w:p w14:paraId="0E0D2439" w14:textId="6692F736" w:rsidR="004D60E6" w:rsidRDefault="003F7287" w:rsidP="00D33BB9">
      <w:pPr>
        <w:rPr>
          <w:rFonts w:ascii="Arial" w:eastAsia="Times New Roman" w:hAnsi="Arial" w:cs="Arial"/>
          <w:b/>
        </w:rPr>
      </w:pPr>
      <w:r>
        <w:rPr>
          <w:rFonts w:ascii="Arial" w:eastAsia="Times New Roman" w:hAnsi="Arial" w:cs="Arial"/>
          <w:b/>
        </w:rPr>
        <w:t xml:space="preserve">Which of these team members will serve as your </w:t>
      </w:r>
      <w:r w:rsidR="00D97EF8">
        <w:rPr>
          <w:rFonts w:ascii="Arial" w:eastAsia="Times New Roman" w:hAnsi="Arial" w:cs="Arial"/>
          <w:b/>
        </w:rPr>
        <w:t>support lead</w:t>
      </w:r>
      <w:r>
        <w:rPr>
          <w:rFonts w:ascii="Arial" w:eastAsia="Times New Roman" w:hAnsi="Arial" w:cs="Arial"/>
          <w:b/>
        </w:rPr>
        <w:t>?</w:t>
      </w:r>
    </w:p>
    <w:p w14:paraId="2F38B502" w14:textId="77777777" w:rsidR="003F7287" w:rsidRDefault="003F7287" w:rsidP="00D33BB9">
      <w:pPr>
        <w:rPr>
          <w:rFonts w:ascii="Arial" w:eastAsia="Times New Roman" w:hAnsi="Arial" w:cs="Arial"/>
          <w:b/>
        </w:rPr>
      </w:pPr>
    </w:p>
    <w:p w14:paraId="5E165E76" w14:textId="42C1D0B9" w:rsidR="003F7287" w:rsidRPr="00996FCF" w:rsidRDefault="00996FCF" w:rsidP="00D33BB9">
      <w:pPr>
        <w:rPr>
          <w:rFonts w:ascii="Arial" w:eastAsia="Times New Roman" w:hAnsi="Arial" w:cs="Arial"/>
        </w:rPr>
      </w:pPr>
      <w:r>
        <w:rPr>
          <w:rFonts w:ascii="Arial" w:eastAsia="Times New Roman" w:hAnsi="Arial" w:cs="Arial"/>
        </w:rPr>
        <w:t xml:space="preserve">ZTL25 </w:t>
      </w:r>
    </w:p>
    <w:p w14:paraId="2D84E372" w14:textId="77777777" w:rsidR="003F7287" w:rsidRDefault="003F7287" w:rsidP="00D33BB9">
      <w:pPr>
        <w:rPr>
          <w:rFonts w:ascii="Arial" w:eastAsia="Times New Roman" w:hAnsi="Arial" w:cs="Arial"/>
          <w:b/>
        </w:rPr>
      </w:pPr>
    </w:p>
    <w:p w14:paraId="293351BC" w14:textId="39374B6F" w:rsidR="004D60E6" w:rsidRDefault="004D60E6" w:rsidP="00D33BB9">
      <w:pPr>
        <w:rPr>
          <w:rFonts w:ascii="Arial" w:eastAsia="Times New Roman" w:hAnsi="Arial" w:cs="Arial"/>
          <w:b/>
        </w:rPr>
      </w:pPr>
      <w:r>
        <w:rPr>
          <w:rFonts w:ascii="Arial" w:eastAsia="Times New Roman" w:hAnsi="Arial" w:cs="Arial"/>
          <w:b/>
        </w:rPr>
        <w:t>What is your team name?</w:t>
      </w:r>
    </w:p>
    <w:p w14:paraId="30D36786" w14:textId="77777777" w:rsidR="004D60E6" w:rsidRDefault="004D60E6" w:rsidP="00D33BB9">
      <w:pPr>
        <w:rPr>
          <w:rFonts w:ascii="Arial" w:eastAsia="Times New Roman" w:hAnsi="Arial" w:cs="Arial"/>
          <w:b/>
        </w:rPr>
      </w:pPr>
    </w:p>
    <w:p w14:paraId="1955AD4E" w14:textId="07C49186" w:rsidR="004D60E6" w:rsidRPr="00E36292" w:rsidRDefault="00BC2B6F" w:rsidP="00D33BB9">
      <w:pPr>
        <w:rPr>
          <w:rFonts w:ascii="Arial" w:eastAsia="Times New Roman" w:hAnsi="Arial" w:cs="Arial"/>
        </w:rPr>
      </w:pPr>
      <w:r>
        <w:rPr>
          <w:rFonts w:ascii="Arial" w:eastAsia="Times New Roman" w:hAnsi="Arial" w:cs="Arial"/>
        </w:rPr>
        <w:t>Low-Res Studios (Parody of Hi-</w:t>
      </w:r>
      <w:proofErr w:type="spellStart"/>
      <w:r>
        <w:rPr>
          <w:rFonts w:ascii="Arial" w:eastAsia="Times New Roman" w:hAnsi="Arial" w:cs="Arial"/>
        </w:rPr>
        <w:t>Rez</w:t>
      </w:r>
      <w:proofErr w:type="spellEnd"/>
      <w:r>
        <w:rPr>
          <w:rFonts w:ascii="Arial" w:eastAsia="Times New Roman" w:hAnsi="Arial" w:cs="Arial"/>
        </w:rPr>
        <w:t xml:space="preserve"> Studios)</w:t>
      </w:r>
      <w:bookmarkStart w:id="0" w:name="_GoBack"/>
      <w:bookmarkEnd w:id="0"/>
    </w:p>
    <w:p w14:paraId="06E643DC" w14:textId="77777777" w:rsidR="004D60E6" w:rsidRDefault="004D60E6" w:rsidP="00D33BB9">
      <w:pPr>
        <w:rPr>
          <w:rFonts w:ascii="Arial" w:eastAsia="Times New Roman" w:hAnsi="Arial" w:cs="Arial"/>
          <w:b/>
        </w:rPr>
      </w:pPr>
    </w:p>
    <w:p w14:paraId="4AC5FD14" w14:textId="77777777" w:rsidR="004D60E6" w:rsidRDefault="004D60E6" w:rsidP="00D33BB9">
      <w:pPr>
        <w:rPr>
          <w:rFonts w:ascii="Arial" w:eastAsia="Times New Roman" w:hAnsi="Arial" w:cs="Arial"/>
          <w:b/>
        </w:rPr>
      </w:pPr>
    </w:p>
    <w:p w14:paraId="6DA45EB8" w14:textId="23D30787" w:rsidR="004D60E6" w:rsidRDefault="004D60E6" w:rsidP="00D33BB9">
      <w:pPr>
        <w:rPr>
          <w:rFonts w:ascii="Arial" w:eastAsia="Times New Roman" w:hAnsi="Arial" w:cs="Arial"/>
          <w:b/>
        </w:rPr>
      </w:pPr>
      <w:r>
        <w:rPr>
          <w:rFonts w:ascii="Arial" w:eastAsia="Times New Roman" w:hAnsi="Arial" w:cs="Arial"/>
          <w:b/>
        </w:rPr>
        <w:t>In general terms, what is your project idea?</w:t>
      </w:r>
    </w:p>
    <w:p w14:paraId="7AEE522A" w14:textId="77777777" w:rsidR="004D60E6" w:rsidRDefault="004D60E6" w:rsidP="00D33BB9">
      <w:pPr>
        <w:rPr>
          <w:rFonts w:ascii="Arial" w:eastAsia="Times New Roman" w:hAnsi="Arial" w:cs="Arial"/>
          <w:b/>
        </w:rPr>
      </w:pPr>
    </w:p>
    <w:p w14:paraId="03DDC6C0" w14:textId="4857C8C6" w:rsidR="004D60E6" w:rsidRDefault="00996FCF" w:rsidP="00D33BB9">
      <w:pPr>
        <w:rPr>
          <w:rFonts w:ascii="Arial" w:eastAsia="Times New Roman" w:hAnsi="Arial" w:cs="Arial"/>
        </w:rPr>
      </w:pPr>
      <w:r>
        <w:rPr>
          <w:rFonts w:ascii="Arial" w:eastAsia="Times New Roman" w:hAnsi="Arial" w:cs="Arial"/>
        </w:rPr>
        <w:t>To make a “simple”</w:t>
      </w:r>
      <w:r w:rsidR="0034472B">
        <w:rPr>
          <w:rFonts w:ascii="Arial" w:eastAsia="Times New Roman" w:hAnsi="Arial" w:cs="Arial"/>
        </w:rPr>
        <w:t xml:space="preserve"> platformer in python. The player will go through levels and shoot or avoid enemies in order to progress through the level. Physics will be implemented so that projectiles and objects on screen behave more realistically. There will be a final boss with multiple stages.</w:t>
      </w:r>
    </w:p>
    <w:p w14:paraId="4156EA17" w14:textId="77777777" w:rsidR="0034472B" w:rsidRDefault="0034472B" w:rsidP="00D33BB9">
      <w:pPr>
        <w:rPr>
          <w:rFonts w:ascii="Arial" w:eastAsia="Times New Roman" w:hAnsi="Arial" w:cs="Arial"/>
        </w:rPr>
      </w:pPr>
    </w:p>
    <w:p w14:paraId="3E5F5D7B" w14:textId="6B920B73" w:rsidR="0034472B" w:rsidRDefault="0034472B" w:rsidP="00D33BB9">
      <w:pPr>
        <w:rPr>
          <w:rFonts w:ascii="Arial" w:eastAsia="Times New Roman" w:hAnsi="Arial" w:cs="Arial"/>
          <w:b/>
        </w:rPr>
      </w:pPr>
      <w:r>
        <w:rPr>
          <w:rFonts w:ascii="Arial" w:eastAsia="Times New Roman" w:hAnsi="Arial" w:cs="Arial"/>
        </w:rPr>
        <w:t>Given enough time controller support is a goal that we wish to tackle.</w:t>
      </w:r>
    </w:p>
    <w:p w14:paraId="6E1E6187" w14:textId="77777777" w:rsidR="004D60E6" w:rsidRDefault="004D60E6" w:rsidP="00D33BB9">
      <w:pPr>
        <w:rPr>
          <w:rFonts w:ascii="Arial" w:eastAsia="Times New Roman" w:hAnsi="Arial" w:cs="Arial"/>
          <w:b/>
        </w:rPr>
      </w:pPr>
    </w:p>
    <w:p w14:paraId="1E907793" w14:textId="61258816" w:rsidR="004D60E6" w:rsidRDefault="004D60E6" w:rsidP="00D33BB9">
      <w:pPr>
        <w:rPr>
          <w:rFonts w:ascii="Arial" w:eastAsia="Times New Roman" w:hAnsi="Arial" w:cs="Arial"/>
          <w:b/>
        </w:rPr>
      </w:pPr>
      <w:r>
        <w:rPr>
          <w:rFonts w:ascii="Arial" w:eastAsia="Times New Roman" w:hAnsi="Arial" w:cs="Arial"/>
          <w:b/>
        </w:rPr>
        <w:t>What resources will you need to complete your project (for example, servers and other physical materials)?</w:t>
      </w:r>
    </w:p>
    <w:p w14:paraId="504423FD" w14:textId="77777777" w:rsidR="004D60E6" w:rsidRDefault="004D60E6" w:rsidP="00D33BB9">
      <w:pPr>
        <w:rPr>
          <w:rFonts w:ascii="Arial" w:eastAsia="Times New Roman" w:hAnsi="Arial" w:cs="Arial"/>
          <w:b/>
        </w:rPr>
      </w:pPr>
    </w:p>
    <w:p w14:paraId="6ABE23CD" w14:textId="3C07C2AA" w:rsidR="0034472B" w:rsidRPr="0034472B" w:rsidRDefault="0034472B" w:rsidP="00D33BB9">
      <w:pPr>
        <w:rPr>
          <w:rFonts w:ascii="Arial" w:eastAsia="Times New Roman" w:hAnsi="Arial" w:cs="Arial"/>
        </w:rPr>
      </w:pPr>
      <w:r>
        <w:rPr>
          <w:rFonts w:ascii="Arial" w:eastAsia="Times New Roman" w:hAnsi="Arial" w:cs="Arial"/>
        </w:rPr>
        <w:t>Team members will need laptops each to program (everyone already owns their own), one laptop will probably be used during the presentation to play the game.</w:t>
      </w:r>
    </w:p>
    <w:p w14:paraId="58296500" w14:textId="77777777" w:rsidR="004D60E6" w:rsidRDefault="004D60E6" w:rsidP="00D33BB9">
      <w:pPr>
        <w:rPr>
          <w:rFonts w:ascii="Arial" w:eastAsia="Times New Roman" w:hAnsi="Arial" w:cs="Arial"/>
          <w:b/>
        </w:rPr>
      </w:pPr>
    </w:p>
    <w:p w14:paraId="471487FE" w14:textId="77777777" w:rsidR="004D60E6" w:rsidRDefault="004D60E6" w:rsidP="00D33BB9">
      <w:pPr>
        <w:rPr>
          <w:rFonts w:ascii="Arial" w:eastAsia="Times New Roman" w:hAnsi="Arial" w:cs="Arial"/>
          <w:b/>
        </w:rPr>
      </w:pPr>
    </w:p>
    <w:p w14:paraId="79B1F0B0" w14:textId="3A6B92D7" w:rsidR="004D60E6" w:rsidRDefault="004D60E6" w:rsidP="00D33BB9">
      <w:pPr>
        <w:rPr>
          <w:rFonts w:ascii="Arial" w:eastAsia="Times New Roman" w:hAnsi="Arial" w:cs="Arial"/>
          <w:b/>
        </w:rPr>
      </w:pPr>
      <w:r>
        <w:rPr>
          <w:rFonts w:ascii="Arial" w:eastAsia="Times New Roman" w:hAnsi="Arial" w:cs="Arial"/>
          <w:b/>
        </w:rPr>
        <w:t>What are some areas your group will need to learn or try before determining that this project idea is viable?</w:t>
      </w:r>
    </w:p>
    <w:p w14:paraId="10C3CC1A" w14:textId="77777777" w:rsidR="0034472B" w:rsidRDefault="0034472B" w:rsidP="00D33BB9">
      <w:pPr>
        <w:rPr>
          <w:rFonts w:ascii="Arial" w:eastAsia="Times New Roman" w:hAnsi="Arial" w:cs="Arial"/>
          <w:b/>
        </w:rPr>
      </w:pPr>
    </w:p>
    <w:p w14:paraId="5301A930" w14:textId="32B7EDB1" w:rsidR="0034472B" w:rsidRDefault="0034472B" w:rsidP="00D33BB9">
      <w:pPr>
        <w:rPr>
          <w:rFonts w:ascii="Arial" w:eastAsia="Times New Roman" w:hAnsi="Arial" w:cs="Arial"/>
        </w:rPr>
      </w:pPr>
      <w:r>
        <w:rPr>
          <w:rFonts w:ascii="Arial" w:eastAsia="Times New Roman" w:hAnsi="Arial" w:cs="Arial"/>
        </w:rPr>
        <w:t xml:space="preserve">How many objects can be active on the screen at once without out sacrificing game performance. </w:t>
      </w:r>
      <w:r w:rsidR="00E36292">
        <w:rPr>
          <w:rFonts w:ascii="Arial" w:eastAsia="Times New Roman" w:hAnsi="Arial" w:cs="Arial"/>
        </w:rPr>
        <w:t>How to use</w:t>
      </w:r>
      <w:r>
        <w:rPr>
          <w:rFonts w:ascii="Arial" w:eastAsia="Times New Roman" w:hAnsi="Arial" w:cs="Arial"/>
        </w:rPr>
        <w:t xml:space="preserve"> a tile </w:t>
      </w:r>
      <w:r w:rsidR="00E36292">
        <w:rPr>
          <w:rFonts w:ascii="Arial" w:eastAsia="Times New Roman" w:hAnsi="Arial" w:cs="Arial"/>
        </w:rPr>
        <w:t>map for efficient tile collision.</w:t>
      </w:r>
    </w:p>
    <w:p w14:paraId="3506462E" w14:textId="77777777" w:rsidR="00E36292" w:rsidRDefault="00E36292" w:rsidP="00D33BB9">
      <w:pPr>
        <w:rPr>
          <w:rFonts w:ascii="Arial" w:eastAsia="Times New Roman" w:hAnsi="Arial" w:cs="Arial"/>
        </w:rPr>
      </w:pPr>
      <w:r>
        <w:rPr>
          <w:rFonts w:ascii="Arial" w:eastAsia="Times New Roman" w:hAnsi="Arial" w:cs="Arial"/>
        </w:rPr>
        <w:t>Some members are newer at coding in general and will need to learn python.</w:t>
      </w:r>
    </w:p>
    <w:p w14:paraId="4830D7A0" w14:textId="4CBF33BE" w:rsidR="00E36292" w:rsidRPr="0034472B" w:rsidRDefault="00E36292" w:rsidP="00D33BB9">
      <w:pPr>
        <w:rPr>
          <w:rFonts w:ascii="Arial" w:eastAsia="Times New Roman" w:hAnsi="Arial" w:cs="Arial"/>
        </w:rPr>
      </w:pPr>
      <w:r>
        <w:rPr>
          <w:rFonts w:ascii="Arial" w:eastAsia="Times New Roman" w:hAnsi="Arial" w:cs="Arial"/>
        </w:rPr>
        <w:t xml:space="preserve"> </w:t>
      </w:r>
    </w:p>
    <w:sectPr w:rsidR="00E36292" w:rsidRPr="0034472B" w:rsidSect="00D33BB9">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E8D08" w14:textId="77777777" w:rsidR="00E54E7D" w:rsidRDefault="00E54E7D" w:rsidP="00074848">
      <w:r>
        <w:separator/>
      </w:r>
    </w:p>
  </w:endnote>
  <w:endnote w:type="continuationSeparator" w:id="0">
    <w:p w14:paraId="578E7087" w14:textId="77777777" w:rsidR="00E54E7D" w:rsidRDefault="00E54E7D" w:rsidP="00074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BF6074" w14:textId="77777777" w:rsidR="00E54E7D" w:rsidRDefault="00E54E7D" w:rsidP="00074848">
      <w:r>
        <w:separator/>
      </w:r>
    </w:p>
  </w:footnote>
  <w:footnote w:type="continuationSeparator" w:id="0">
    <w:p w14:paraId="7A5C4C73" w14:textId="77777777" w:rsidR="00E54E7D" w:rsidRDefault="00E54E7D" w:rsidP="000748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0B641" w14:textId="3DB9D3CD" w:rsidR="00E36292" w:rsidRDefault="00E36292">
    <w:pPr>
      <w:pStyle w:val="Header"/>
    </w:pPr>
    <w:r>
      <w:t>CI106</w:t>
    </w:r>
  </w:p>
  <w:p w14:paraId="6B326583" w14:textId="031C9FBA" w:rsidR="00E36292" w:rsidRPr="00D57314" w:rsidRDefault="00E36292">
    <w:pPr>
      <w:pStyle w:val="Header"/>
    </w:pPr>
    <w:r w:rsidRPr="00D57314">
      <w:t xml:space="preserve"> </w:t>
    </w:r>
    <w:r w:rsidRPr="00D57314">
      <w:tab/>
    </w:r>
    <w:r w:rsidRPr="00D57314">
      <w:tab/>
    </w:r>
    <w:r w:rsidRPr="00D57314">
      <w:tab/>
    </w:r>
    <w:r w:rsidRPr="00D57314">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bullet"/>
      <w:lvlText w:val="-"/>
      <w:lvlJc w:val="left"/>
      <w:pPr>
        <w:tabs>
          <w:tab w:val="num" w:pos="0"/>
        </w:tabs>
        <w:ind w:left="2520" w:hanging="360"/>
      </w:pPr>
      <w:rPr>
        <w:rFonts w:ascii="Cambria" w:hAnsi="Cambria" w:cs="Times New Roman"/>
      </w:rPr>
    </w:lvl>
  </w:abstractNum>
  <w:abstractNum w:abstractNumId="1" w15:restartNumberingAfterBreak="0">
    <w:nsid w:val="00000002"/>
    <w:multiLevelType w:val="singleLevel"/>
    <w:tmpl w:val="00000002"/>
    <w:name w:val="WW8Num4"/>
    <w:lvl w:ilvl="0">
      <w:start w:val="1"/>
      <w:numFmt w:val="bullet"/>
      <w:lvlText w:val=""/>
      <w:lvlJc w:val="left"/>
      <w:pPr>
        <w:tabs>
          <w:tab w:val="num" w:pos="0"/>
        </w:tabs>
        <w:ind w:left="1440" w:hanging="360"/>
      </w:pPr>
      <w:rPr>
        <w:rFonts w:ascii="Symbol" w:hAnsi="Symbol" w:cs="Symbol"/>
      </w:rPr>
    </w:lvl>
  </w:abstractNum>
  <w:abstractNum w:abstractNumId="2" w15:restartNumberingAfterBreak="0">
    <w:nsid w:val="00000004"/>
    <w:multiLevelType w:val="singleLevel"/>
    <w:tmpl w:val="A24E3668"/>
    <w:name w:val="WW8Num7"/>
    <w:lvl w:ilvl="0">
      <w:start w:val="1"/>
      <w:numFmt w:val="decimal"/>
      <w:lvlText w:val="%1."/>
      <w:lvlJc w:val="left"/>
      <w:pPr>
        <w:tabs>
          <w:tab w:val="num" w:pos="0"/>
        </w:tabs>
        <w:ind w:left="1080" w:hanging="720"/>
      </w:pPr>
      <w:rPr>
        <w:b w:val="0"/>
        <w:i w:val="0"/>
      </w:rPr>
    </w:lvl>
  </w:abstractNum>
  <w:abstractNum w:abstractNumId="3" w15:restartNumberingAfterBreak="0">
    <w:nsid w:val="00000007"/>
    <w:multiLevelType w:val="multilevel"/>
    <w:tmpl w:val="00000007"/>
    <w:name w:val="WW8Num13"/>
    <w:lvl w:ilvl="0">
      <w:start w:val="1"/>
      <w:numFmt w:val="bullet"/>
      <w:lvlText w:val=""/>
      <w:lvlJc w:val="left"/>
      <w:pPr>
        <w:tabs>
          <w:tab w:val="num" w:pos="0"/>
        </w:tabs>
        <w:ind w:left="2160" w:hanging="360"/>
      </w:pPr>
      <w:rPr>
        <w:rFonts w:ascii="Symbol" w:hAnsi="Symbol" w:cs="Symbol"/>
      </w:rPr>
    </w:lvl>
    <w:lvl w:ilvl="1">
      <w:start w:val="1"/>
      <w:numFmt w:val="bullet"/>
      <w:lvlText w:val="o"/>
      <w:lvlJc w:val="left"/>
      <w:pPr>
        <w:tabs>
          <w:tab w:val="num" w:pos="0"/>
        </w:tabs>
        <w:ind w:left="2880" w:hanging="360"/>
      </w:pPr>
      <w:rPr>
        <w:rFonts w:ascii="Courier New" w:hAnsi="Courier New" w:cs="Courier New"/>
      </w:rPr>
    </w:lvl>
    <w:lvl w:ilvl="2">
      <w:start w:val="1"/>
      <w:numFmt w:val="bullet"/>
      <w:lvlText w:val=""/>
      <w:lvlJc w:val="left"/>
      <w:pPr>
        <w:tabs>
          <w:tab w:val="num" w:pos="0"/>
        </w:tabs>
        <w:ind w:left="3600" w:hanging="360"/>
      </w:pPr>
      <w:rPr>
        <w:rFonts w:ascii="Wingdings" w:hAnsi="Wingdings" w:cs="Wingdings"/>
      </w:rPr>
    </w:lvl>
    <w:lvl w:ilvl="3">
      <w:start w:val="1"/>
      <w:numFmt w:val="bullet"/>
      <w:lvlText w:val=""/>
      <w:lvlJc w:val="left"/>
      <w:pPr>
        <w:tabs>
          <w:tab w:val="num" w:pos="0"/>
        </w:tabs>
        <w:ind w:left="4320" w:hanging="360"/>
      </w:pPr>
      <w:rPr>
        <w:rFonts w:ascii="Symbol" w:hAnsi="Symbol" w:cs="Symbol"/>
      </w:rPr>
    </w:lvl>
    <w:lvl w:ilvl="4">
      <w:start w:val="1"/>
      <w:numFmt w:val="bullet"/>
      <w:lvlText w:val="o"/>
      <w:lvlJc w:val="left"/>
      <w:pPr>
        <w:tabs>
          <w:tab w:val="num" w:pos="0"/>
        </w:tabs>
        <w:ind w:left="5040" w:hanging="360"/>
      </w:pPr>
      <w:rPr>
        <w:rFonts w:ascii="Courier New" w:hAnsi="Courier New" w:cs="Courier New"/>
      </w:rPr>
    </w:lvl>
    <w:lvl w:ilvl="5">
      <w:start w:val="1"/>
      <w:numFmt w:val="bullet"/>
      <w:lvlText w:val=""/>
      <w:lvlJc w:val="left"/>
      <w:pPr>
        <w:tabs>
          <w:tab w:val="num" w:pos="0"/>
        </w:tabs>
        <w:ind w:left="5760" w:hanging="360"/>
      </w:pPr>
      <w:rPr>
        <w:rFonts w:ascii="Wingdings" w:hAnsi="Wingdings" w:cs="Wingdings"/>
      </w:rPr>
    </w:lvl>
    <w:lvl w:ilvl="6">
      <w:start w:val="1"/>
      <w:numFmt w:val="bullet"/>
      <w:lvlText w:val=""/>
      <w:lvlJc w:val="left"/>
      <w:pPr>
        <w:tabs>
          <w:tab w:val="num" w:pos="0"/>
        </w:tabs>
        <w:ind w:left="6480" w:hanging="360"/>
      </w:pPr>
      <w:rPr>
        <w:rFonts w:ascii="Symbol" w:hAnsi="Symbol" w:cs="Symbol"/>
      </w:rPr>
    </w:lvl>
    <w:lvl w:ilvl="7">
      <w:start w:val="1"/>
      <w:numFmt w:val="bullet"/>
      <w:lvlText w:val="o"/>
      <w:lvlJc w:val="left"/>
      <w:pPr>
        <w:tabs>
          <w:tab w:val="num" w:pos="0"/>
        </w:tabs>
        <w:ind w:left="7200" w:hanging="360"/>
      </w:pPr>
      <w:rPr>
        <w:rFonts w:ascii="Courier New" w:hAnsi="Courier New" w:cs="Courier New"/>
      </w:rPr>
    </w:lvl>
    <w:lvl w:ilvl="8">
      <w:start w:val="1"/>
      <w:numFmt w:val="bullet"/>
      <w:lvlText w:val=""/>
      <w:lvlJc w:val="left"/>
      <w:pPr>
        <w:tabs>
          <w:tab w:val="num" w:pos="0"/>
        </w:tabs>
        <w:ind w:left="7920" w:hanging="360"/>
      </w:pPr>
      <w:rPr>
        <w:rFonts w:ascii="Wingdings" w:hAnsi="Wingdings" w:cs="Wingdings"/>
      </w:rPr>
    </w:lvl>
  </w:abstractNum>
  <w:abstractNum w:abstractNumId="4" w15:restartNumberingAfterBreak="0">
    <w:nsid w:val="25FB4040"/>
    <w:multiLevelType w:val="hybridMultilevel"/>
    <w:tmpl w:val="206E918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1A5BF2"/>
    <w:multiLevelType w:val="hybridMultilevel"/>
    <w:tmpl w:val="37785B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3663FF"/>
    <w:multiLevelType w:val="hybridMultilevel"/>
    <w:tmpl w:val="CFA6C2F0"/>
    <w:lvl w:ilvl="0" w:tplc="00000001">
      <w:start w:val="1"/>
      <w:numFmt w:val="bullet"/>
      <w:lvlText w:val="-"/>
      <w:lvlJc w:val="left"/>
      <w:pPr>
        <w:ind w:left="720" w:hanging="360"/>
      </w:pPr>
      <w:rPr>
        <w:rFonts w:ascii="Cambria" w:hAnsi="Cambria"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356582"/>
    <w:multiLevelType w:val="hybridMultilevel"/>
    <w:tmpl w:val="62DAC64A"/>
    <w:lvl w:ilvl="0" w:tplc="ABB83F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0A71AD"/>
    <w:multiLevelType w:val="hybridMultilevel"/>
    <w:tmpl w:val="85D2405C"/>
    <w:lvl w:ilvl="0" w:tplc="00000001">
      <w:start w:val="1"/>
      <w:numFmt w:val="bullet"/>
      <w:lvlText w:val="-"/>
      <w:lvlJc w:val="left"/>
      <w:pPr>
        <w:ind w:left="720" w:hanging="360"/>
      </w:pPr>
      <w:rPr>
        <w:rFonts w:ascii="Cambria" w:hAnsi="Cambria" w:cs="Times New Roman"/>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AC77D4"/>
    <w:multiLevelType w:val="hybridMultilevel"/>
    <w:tmpl w:val="FB9E7954"/>
    <w:lvl w:ilvl="0" w:tplc="0409000F">
      <w:start w:val="1"/>
      <w:numFmt w:val="decimal"/>
      <w:lvlText w:val="%1."/>
      <w:lvlJc w:val="left"/>
      <w:pPr>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B32460E"/>
    <w:multiLevelType w:val="hybridMultilevel"/>
    <w:tmpl w:val="A1002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1A2480"/>
    <w:multiLevelType w:val="hybridMultilevel"/>
    <w:tmpl w:val="FB9E7954"/>
    <w:lvl w:ilvl="0" w:tplc="0409000F">
      <w:start w:val="1"/>
      <w:numFmt w:val="decimal"/>
      <w:lvlText w:val="%1."/>
      <w:lvlJc w:val="left"/>
      <w:pPr>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C847A49"/>
    <w:multiLevelType w:val="hybridMultilevel"/>
    <w:tmpl w:val="4496C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50544A5"/>
    <w:multiLevelType w:val="hybridMultilevel"/>
    <w:tmpl w:val="85046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D87B6A"/>
    <w:multiLevelType w:val="hybridMultilevel"/>
    <w:tmpl w:val="1DE658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2544A22"/>
    <w:multiLevelType w:val="hybridMultilevel"/>
    <w:tmpl w:val="9E68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2007E5"/>
    <w:multiLevelType w:val="hybridMultilevel"/>
    <w:tmpl w:val="0D5AA4AA"/>
    <w:lvl w:ilvl="0" w:tplc="00000001">
      <w:start w:val="1"/>
      <w:numFmt w:val="bullet"/>
      <w:lvlText w:val="-"/>
      <w:lvlJc w:val="left"/>
      <w:pPr>
        <w:ind w:left="720" w:hanging="360"/>
      </w:pPr>
      <w:rPr>
        <w:rFonts w:ascii="Cambria" w:hAnsi="Cambria" w:cs="Times New Roman"/>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275171"/>
    <w:multiLevelType w:val="hybridMultilevel"/>
    <w:tmpl w:val="4F0C01A6"/>
    <w:lvl w:ilvl="0" w:tplc="1036459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4"/>
  </w:num>
  <w:num w:numId="3">
    <w:abstractNumId w:val="10"/>
  </w:num>
  <w:num w:numId="4">
    <w:abstractNumId w:val="13"/>
  </w:num>
  <w:num w:numId="5">
    <w:abstractNumId w:val="11"/>
  </w:num>
  <w:num w:numId="6">
    <w:abstractNumId w:val="4"/>
  </w:num>
  <w:num w:numId="7">
    <w:abstractNumId w:val="17"/>
  </w:num>
  <w:num w:numId="8">
    <w:abstractNumId w:val="7"/>
  </w:num>
  <w:num w:numId="9">
    <w:abstractNumId w:val="15"/>
  </w:num>
  <w:num w:numId="10">
    <w:abstractNumId w:val="2"/>
  </w:num>
  <w:num w:numId="11">
    <w:abstractNumId w:val="0"/>
  </w:num>
  <w:num w:numId="12">
    <w:abstractNumId w:val="3"/>
  </w:num>
  <w:num w:numId="13">
    <w:abstractNumId w:val="1"/>
  </w:num>
  <w:num w:numId="14">
    <w:abstractNumId w:val="16"/>
  </w:num>
  <w:num w:numId="15">
    <w:abstractNumId w:val="8"/>
  </w:num>
  <w:num w:numId="16">
    <w:abstractNumId w:val="6"/>
  </w:num>
  <w:num w:numId="17">
    <w:abstractNumId w:val="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E0A"/>
    <w:rsid w:val="00020CA3"/>
    <w:rsid w:val="00056F8B"/>
    <w:rsid w:val="0006496C"/>
    <w:rsid w:val="00074848"/>
    <w:rsid w:val="000A7907"/>
    <w:rsid w:val="000E2880"/>
    <w:rsid w:val="000E4AD2"/>
    <w:rsid w:val="001816D6"/>
    <w:rsid w:val="0018206E"/>
    <w:rsid w:val="001A1D90"/>
    <w:rsid w:val="001B492F"/>
    <w:rsid w:val="001D304E"/>
    <w:rsid w:val="001E3E89"/>
    <w:rsid w:val="001E7A6A"/>
    <w:rsid w:val="00201105"/>
    <w:rsid w:val="00243BB9"/>
    <w:rsid w:val="002636C3"/>
    <w:rsid w:val="00291354"/>
    <w:rsid w:val="002948BE"/>
    <w:rsid w:val="002A6F73"/>
    <w:rsid w:val="002B6FF0"/>
    <w:rsid w:val="002D2423"/>
    <w:rsid w:val="00341DCF"/>
    <w:rsid w:val="0034472B"/>
    <w:rsid w:val="00350CDE"/>
    <w:rsid w:val="00365A8A"/>
    <w:rsid w:val="00384C48"/>
    <w:rsid w:val="00384C7D"/>
    <w:rsid w:val="003E489C"/>
    <w:rsid w:val="003F7287"/>
    <w:rsid w:val="004048FC"/>
    <w:rsid w:val="00406237"/>
    <w:rsid w:val="00421C5A"/>
    <w:rsid w:val="00423CF1"/>
    <w:rsid w:val="00446F75"/>
    <w:rsid w:val="004574B2"/>
    <w:rsid w:val="00492264"/>
    <w:rsid w:val="004B4177"/>
    <w:rsid w:val="004D1104"/>
    <w:rsid w:val="004D60E6"/>
    <w:rsid w:val="004E7137"/>
    <w:rsid w:val="004E7F56"/>
    <w:rsid w:val="00501291"/>
    <w:rsid w:val="005023B4"/>
    <w:rsid w:val="00510F8E"/>
    <w:rsid w:val="005376CE"/>
    <w:rsid w:val="00543A54"/>
    <w:rsid w:val="005575E4"/>
    <w:rsid w:val="00571D51"/>
    <w:rsid w:val="005B1AAE"/>
    <w:rsid w:val="005C4B65"/>
    <w:rsid w:val="005E239F"/>
    <w:rsid w:val="005F1F57"/>
    <w:rsid w:val="005F2C64"/>
    <w:rsid w:val="006007C3"/>
    <w:rsid w:val="0060330A"/>
    <w:rsid w:val="00607AFD"/>
    <w:rsid w:val="0063712F"/>
    <w:rsid w:val="00646D17"/>
    <w:rsid w:val="00661224"/>
    <w:rsid w:val="006A3D35"/>
    <w:rsid w:val="006A659E"/>
    <w:rsid w:val="006E2AC8"/>
    <w:rsid w:val="006E50A7"/>
    <w:rsid w:val="007143A9"/>
    <w:rsid w:val="00716F0C"/>
    <w:rsid w:val="00766812"/>
    <w:rsid w:val="007C18C5"/>
    <w:rsid w:val="007C3558"/>
    <w:rsid w:val="007E2995"/>
    <w:rsid w:val="00822728"/>
    <w:rsid w:val="00825A10"/>
    <w:rsid w:val="00844BD1"/>
    <w:rsid w:val="00864D5F"/>
    <w:rsid w:val="0088242E"/>
    <w:rsid w:val="0089743E"/>
    <w:rsid w:val="008A5390"/>
    <w:rsid w:val="008D271A"/>
    <w:rsid w:val="008D6656"/>
    <w:rsid w:val="008E7364"/>
    <w:rsid w:val="00900282"/>
    <w:rsid w:val="00953DF8"/>
    <w:rsid w:val="00993094"/>
    <w:rsid w:val="00996FCF"/>
    <w:rsid w:val="00997ADB"/>
    <w:rsid w:val="009A0FE7"/>
    <w:rsid w:val="009F3243"/>
    <w:rsid w:val="009F615A"/>
    <w:rsid w:val="00A00A08"/>
    <w:rsid w:val="00A205A6"/>
    <w:rsid w:val="00A26E67"/>
    <w:rsid w:val="00A47539"/>
    <w:rsid w:val="00A63130"/>
    <w:rsid w:val="00A65852"/>
    <w:rsid w:val="00A920FF"/>
    <w:rsid w:val="00AD5F82"/>
    <w:rsid w:val="00B012C0"/>
    <w:rsid w:val="00B047E0"/>
    <w:rsid w:val="00B100CE"/>
    <w:rsid w:val="00B21C3D"/>
    <w:rsid w:val="00B45E8C"/>
    <w:rsid w:val="00B50A16"/>
    <w:rsid w:val="00BB2F98"/>
    <w:rsid w:val="00BC2640"/>
    <w:rsid w:val="00BC2B6F"/>
    <w:rsid w:val="00BD618B"/>
    <w:rsid w:val="00C07A3B"/>
    <w:rsid w:val="00C41A4C"/>
    <w:rsid w:val="00C41D9C"/>
    <w:rsid w:val="00C51AEE"/>
    <w:rsid w:val="00C56B65"/>
    <w:rsid w:val="00C91FB1"/>
    <w:rsid w:val="00CB7F65"/>
    <w:rsid w:val="00CC172D"/>
    <w:rsid w:val="00CC7B11"/>
    <w:rsid w:val="00CF339C"/>
    <w:rsid w:val="00D22AA2"/>
    <w:rsid w:val="00D276D9"/>
    <w:rsid w:val="00D32E0A"/>
    <w:rsid w:val="00D33BB9"/>
    <w:rsid w:val="00D57314"/>
    <w:rsid w:val="00D777DE"/>
    <w:rsid w:val="00D87E70"/>
    <w:rsid w:val="00D97EF8"/>
    <w:rsid w:val="00DB57FF"/>
    <w:rsid w:val="00DD0DAC"/>
    <w:rsid w:val="00DD35A3"/>
    <w:rsid w:val="00DE7F73"/>
    <w:rsid w:val="00DF1D7B"/>
    <w:rsid w:val="00E01ED9"/>
    <w:rsid w:val="00E34F67"/>
    <w:rsid w:val="00E36292"/>
    <w:rsid w:val="00E404D1"/>
    <w:rsid w:val="00E54E7D"/>
    <w:rsid w:val="00E9077F"/>
    <w:rsid w:val="00E97C55"/>
    <w:rsid w:val="00EB54C7"/>
    <w:rsid w:val="00EC5442"/>
    <w:rsid w:val="00F02E72"/>
    <w:rsid w:val="00F06160"/>
    <w:rsid w:val="00F1153E"/>
    <w:rsid w:val="00F33517"/>
    <w:rsid w:val="00F44D3D"/>
    <w:rsid w:val="00F54485"/>
    <w:rsid w:val="00F64627"/>
    <w:rsid w:val="00F7002E"/>
    <w:rsid w:val="00F7131A"/>
    <w:rsid w:val="00F71671"/>
    <w:rsid w:val="00F924A6"/>
    <w:rsid w:val="00FA2F77"/>
    <w:rsid w:val="00FA53BA"/>
    <w:rsid w:val="00FD3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5EB400"/>
  <w14:defaultImageDpi w14:val="300"/>
  <w15:docId w15:val="{DF8391B8-64E7-4E3C-B67E-2386EDB1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5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02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848"/>
    <w:pPr>
      <w:tabs>
        <w:tab w:val="center" w:pos="4320"/>
        <w:tab w:val="right" w:pos="8640"/>
      </w:tabs>
    </w:pPr>
  </w:style>
  <w:style w:type="character" w:customStyle="1" w:styleId="HeaderChar">
    <w:name w:val="Header Char"/>
    <w:basedOn w:val="DefaultParagraphFont"/>
    <w:link w:val="Header"/>
    <w:uiPriority w:val="99"/>
    <w:rsid w:val="00074848"/>
  </w:style>
  <w:style w:type="paragraph" w:styleId="Footer">
    <w:name w:val="footer"/>
    <w:basedOn w:val="Normal"/>
    <w:link w:val="FooterChar"/>
    <w:uiPriority w:val="99"/>
    <w:unhideWhenUsed/>
    <w:rsid w:val="00074848"/>
    <w:pPr>
      <w:tabs>
        <w:tab w:val="center" w:pos="4320"/>
        <w:tab w:val="right" w:pos="8640"/>
      </w:tabs>
    </w:pPr>
  </w:style>
  <w:style w:type="character" w:customStyle="1" w:styleId="FooterChar">
    <w:name w:val="Footer Char"/>
    <w:basedOn w:val="DefaultParagraphFont"/>
    <w:link w:val="Footer"/>
    <w:uiPriority w:val="99"/>
    <w:rsid w:val="00074848"/>
  </w:style>
  <w:style w:type="character" w:styleId="Hyperlink">
    <w:name w:val="Hyperlink"/>
    <w:basedOn w:val="DefaultParagraphFont"/>
    <w:uiPriority w:val="99"/>
    <w:unhideWhenUsed/>
    <w:rsid w:val="000A7907"/>
    <w:rPr>
      <w:color w:val="0000FF" w:themeColor="hyperlink"/>
      <w:u w:val="single"/>
    </w:rPr>
  </w:style>
  <w:style w:type="paragraph" w:styleId="ListParagraph">
    <w:name w:val="List Paragraph"/>
    <w:basedOn w:val="Normal"/>
    <w:qFormat/>
    <w:rsid w:val="000A7907"/>
    <w:pPr>
      <w:ind w:left="720"/>
      <w:contextualSpacing/>
    </w:pPr>
  </w:style>
  <w:style w:type="character" w:styleId="FollowedHyperlink">
    <w:name w:val="FollowedHyperlink"/>
    <w:basedOn w:val="DefaultParagraphFont"/>
    <w:uiPriority w:val="99"/>
    <w:semiHidden/>
    <w:unhideWhenUsed/>
    <w:rsid w:val="008D271A"/>
    <w:rPr>
      <w:color w:val="800080" w:themeColor="followedHyperlink"/>
      <w:u w:val="single"/>
    </w:rPr>
  </w:style>
  <w:style w:type="paragraph" w:styleId="FootnoteText">
    <w:name w:val="footnote text"/>
    <w:basedOn w:val="Normal"/>
    <w:link w:val="FootnoteTextChar"/>
    <w:semiHidden/>
    <w:rsid w:val="006A659E"/>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6A659E"/>
    <w:rPr>
      <w:rFonts w:ascii="Times New Roman" w:eastAsia="Times New Roman" w:hAnsi="Times New Roman" w:cs="Times New Roman"/>
      <w:sz w:val="20"/>
      <w:szCs w:val="20"/>
    </w:rPr>
  </w:style>
  <w:style w:type="character" w:styleId="FootnoteReference">
    <w:name w:val="footnote reference"/>
    <w:semiHidden/>
    <w:rsid w:val="006A659E"/>
    <w:rPr>
      <w:vertAlign w:val="superscript"/>
    </w:rPr>
  </w:style>
  <w:style w:type="paragraph" w:styleId="BalloonText">
    <w:name w:val="Balloon Text"/>
    <w:basedOn w:val="Normal"/>
    <w:link w:val="BalloonTextChar"/>
    <w:uiPriority w:val="99"/>
    <w:semiHidden/>
    <w:unhideWhenUsed/>
    <w:rsid w:val="006A659E"/>
    <w:rPr>
      <w:rFonts w:ascii="Tahoma" w:hAnsi="Tahoma" w:cs="Tahoma"/>
      <w:sz w:val="16"/>
      <w:szCs w:val="16"/>
    </w:rPr>
  </w:style>
  <w:style w:type="character" w:customStyle="1" w:styleId="BalloonTextChar">
    <w:name w:val="Balloon Text Char"/>
    <w:basedOn w:val="DefaultParagraphFont"/>
    <w:link w:val="BalloonText"/>
    <w:uiPriority w:val="99"/>
    <w:semiHidden/>
    <w:rsid w:val="006A659E"/>
    <w:rPr>
      <w:rFonts w:ascii="Tahoma" w:hAnsi="Tahoma" w:cs="Tahoma"/>
      <w:sz w:val="16"/>
      <w:szCs w:val="16"/>
    </w:rPr>
  </w:style>
  <w:style w:type="paragraph" w:styleId="NoSpacing">
    <w:name w:val="No Spacing"/>
    <w:uiPriority w:val="1"/>
    <w:qFormat/>
    <w:rsid w:val="00714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58352-3199-47CB-AFED-9CDC4FCEA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DrexelU</Company>
  <LinksUpToDate>false</LinksUpToDate>
  <CharactersWithSpaces>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CCarroll</dc:creator>
  <cp:lastModifiedBy>Joseph's Zenbook</cp:lastModifiedBy>
  <cp:revision>2</cp:revision>
  <cp:lastPrinted>2014-12-22T16:18:00Z</cp:lastPrinted>
  <dcterms:created xsi:type="dcterms:W3CDTF">2016-01-08T20:22:00Z</dcterms:created>
  <dcterms:modified xsi:type="dcterms:W3CDTF">2016-01-08T20:22:00Z</dcterms:modified>
</cp:coreProperties>
</file>